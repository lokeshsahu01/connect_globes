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5E0" w:rsidRDefault="00A4659D">
      <w:pPr>
        <w:spacing w:before="39"/>
        <w:ind w:left="3760" w:right="3683"/>
        <w:jc w:val="center"/>
        <w:rPr>
          <w:rFonts w:ascii="Calibri" w:eastAsia="Calibri" w:hAnsi="Calibri" w:cs="Calibri"/>
          <w:sz w:val="28"/>
          <w:szCs w:val="28"/>
        </w:rPr>
      </w:pPr>
      <w:r>
        <w:rPr>
          <w:rFonts w:ascii="Calibri" w:eastAsia="Calibri" w:hAnsi="Calibri" w:cs="Calibri"/>
          <w:b/>
          <w:sz w:val="28"/>
          <w:szCs w:val="28"/>
        </w:rPr>
        <w:t>Salman Khurshid</w:t>
      </w:r>
    </w:p>
    <w:p w:rsidR="00C165E0" w:rsidRDefault="00C165E0">
      <w:pPr>
        <w:spacing w:line="160" w:lineRule="exact"/>
        <w:rPr>
          <w:sz w:val="17"/>
          <w:szCs w:val="17"/>
        </w:rPr>
      </w:pPr>
    </w:p>
    <w:p w:rsidR="00C165E0" w:rsidRDefault="00C165E0">
      <w:pPr>
        <w:spacing w:before="6" w:line="120" w:lineRule="exact"/>
        <w:rPr>
          <w:sz w:val="13"/>
          <w:szCs w:val="13"/>
        </w:rPr>
      </w:pPr>
    </w:p>
    <w:p w:rsidR="00C165E0" w:rsidRDefault="00C165E0">
      <w:pPr>
        <w:spacing w:line="200" w:lineRule="exact"/>
      </w:pPr>
    </w:p>
    <w:p w:rsidR="00C165E0" w:rsidRDefault="00C165E0">
      <w:pPr>
        <w:spacing w:line="200" w:lineRule="exact"/>
      </w:pPr>
    </w:p>
    <w:p w:rsidR="00C165E0" w:rsidRDefault="00A4659D">
      <w:pPr>
        <w:spacing w:line="340" w:lineRule="exact"/>
        <w:ind w:left="101"/>
        <w:rPr>
          <w:rFonts w:ascii="Calibri" w:eastAsia="Calibri" w:hAnsi="Calibri" w:cs="Calibri"/>
          <w:sz w:val="28"/>
          <w:szCs w:val="28"/>
        </w:rPr>
      </w:pPr>
      <w:r>
        <w:rPr>
          <w:rFonts w:ascii="Calibri" w:eastAsia="Calibri" w:hAnsi="Calibri" w:cs="Calibri"/>
          <w:b/>
          <w:sz w:val="28"/>
          <w:szCs w:val="28"/>
          <w:u w:val="thick" w:color="000000"/>
        </w:rPr>
        <w:t>Experience</w:t>
      </w:r>
    </w:p>
    <w:p w:rsidR="00C165E0" w:rsidRDefault="00C165E0">
      <w:pPr>
        <w:spacing w:before="2" w:line="180" w:lineRule="exact"/>
        <w:rPr>
          <w:sz w:val="18"/>
          <w:szCs w:val="18"/>
        </w:rPr>
      </w:pPr>
    </w:p>
    <w:p w:rsidR="00C165E0" w:rsidRDefault="00A4659D">
      <w:pPr>
        <w:ind w:left="321"/>
        <w:rPr>
          <w:rFonts w:ascii="Calibri" w:eastAsia="Calibri" w:hAnsi="Calibri" w:cs="Calibri"/>
          <w:sz w:val="24"/>
          <w:szCs w:val="24"/>
        </w:rPr>
      </w:pPr>
      <w:r>
        <w:rPr>
          <w:rFonts w:ascii="Calibri" w:eastAsia="Calibri" w:hAnsi="Calibri" w:cs="Calibri"/>
          <w:b/>
          <w:sz w:val="24"/>
          <w:szCs w:val="24"/>
        </w:rPr>
        <w:t xml:space="preserve">Software Developer at </w:t>
      </w:r>
      <w:r w:rsidR="00C10282">
        <w:rPr>
          <w:rFonts w:ascii="Calibri" w:eastAsia="Calibri" w:hAnsi="Calibri" w:cs="Calibri"/>
          <w:b/>
          <w:sz w:val="24"/>
          <w:szCs w:val="24"/>
        </w:rPr>
        <w:t>Codersbrain</w:t>
      </w:r>
      <w:r>
        <w:rPr>
          <w:rFonts w:ascii="Calibri" w:eastAsia="Calibri" w:hAnsi="Calibri" w:cs="Calibri"/>
          <w:b/>
          <w:sz w:val="24"/>
          <w:szCs w:val="24"/>
        </w:rPr>
        <w:t xml:space="preserve">, </w:t>
      </w:r>
      <w:r>
        <w:rPr>
          <w:rFonts w:ascii="Calibri" w:eastAsia="Calibri" w:hAnsi="Calibri" w:cs="Calibri"/>
          <w:sz w:val="24"/>
          <w:szCs w:val="24"/>
        </w:rPr>
        <w:t>,</w:t>
      </w:r>
      <w:r w:rsidR="00C10282">
        <w:rPr>
          <w:rFonts w:ascii="Calibri" w:eastAsia="Calibri" w:hAnsi="Calibri" w:cs="Calibri"/>
          <w:sz w:val="24"/>
          <w:szCs w:val="24"/>
        </w:rPr>
        <w:t>March</w:t>
      </w:r>
      <w:r>
        <w:rPr>
          <w:rFonts w:ascii="Calibri" w:eastAsia="Calibri" w:hAnsi="Calibri" w:cs="Calibri"/>
          <w:sz w:val="24"/>
          <w:szCs w:val="24"/>
        </w:rPr>
        <w:t xml:space="preserve"> 2020 </w:t>
      </w:r>
      <w:r w:rsidR="00C10282">
        <w:rPr>
          <w:rFonts w:ascii="Calibri" w:eastAsia="Calibri" w:hAnsi="Calibri" w:cs="Calibri"/>
          <w:sz w:val="24"/>
          <w:szCs w:val="24"/>
        </w:rPr>
        <w:t>–Till Date</w:t>
      </w:r>
    </w:p>
    <w:p w:rsidR="00C165E0" w:rsidRDefault="00C165E0">
      <w:pPr>
        <w:spacing w:before="9" w:line="180" w:lineRule="exact"/>
        <w:rPr>
          <w:sz w:val="18"/>
          <w:szCs w:val="18"/>
        </w:rPr>
      </w:pPr>
    </w:p>
    <w:p w:rsidR="00C165E0" w:rsidRDefault="00A4659D">
      <w:pPr>
        <w:ind w:left="461"/>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Responsible for making e-commerce web application for the end user with the help of</w:t>
      </w:r>
    </w:p>
    <w:p w:rsidR="00C165E0" w:rsidRDefault="00A4659D">
      <w:pPr>
        <w:spacing w:before="27"/>
        <w:ind w:left="821"/>
        <w:rPr>
          <w:rFonts w:ascii="Calibri" w:eastAsia="Calibri" w:hAnsi="Calibri" w:cs="Calibri"/>
          <w:sz w:val="24"/>
          <w:szCs w:val="24"/>
        </w:rPr>
      </w:pPr>
      <w:r>
        <w:rPr>
          <w:rFonts w:ascii="Calibri" w:eastAsia="Calibri" w:hAnsi="Calibri" w:cs="Calibri"/>
          <w:sz w:val="24"/>
          <w:szCs w:val="24"/>
        </w:rPr>
        <w:t>React/JavaScript library.</w:t>
      </w:r>
    </w:p>
    <w:p w:rsidR="00C165E0" w:rsidRDefault="00A4659D">
      <w:pPr>
        <w:tabs>
          <w:tab w:val="left" w:pos="820"/>
        </w:tabs>
        <w:spacing w:before="24" w:line="261" w:lineRule="auto"/>
        <w:ind w:left="821" w:right="307" w:hanging="360"/>
        <w:rPr>
          <w:rFonts w:ascii="Calibri" w:eastAsia="Calibri" w:hAnsi="Calibri" w:cs="Calibri"/>
          <w:sz w:val="24"/>
          <w:szCs w:val="24"/>
        </w:rPr>
      </w:pPr>
      <w:r>
        <w:rPr>
          <w:rFonts w:ascii="Verdana" w:eastAsia="Verdana" w:hAnsi="Verdana" w:cs="Verdana"/>
          <w:sz w:val="24"/>
          <w:szCs w:val="24"/>
        </w:rPr>
        <w:t>•</w:t>
      </w:r>
      <w:r>
        <w:rPr>
          <w:rFonts w:ascii="Verdana" w:eastAsia="Verdana" w:hAnsi="Verdana" w:cs="Verdana"/>
          <w:sz w:val="24"/>
          <w:szCs w:val="24"/>
        </w:rPr>
        <w:tab/>
      </w:r>
      <w:r>
        <w:rPr>
          <w:rFonts w:ascii="Calibri" w:eastAsia="Calibri" w:hAnsi="Calibri" w:cs="Calibri"/>
          <w:sz w:val="24"/>
          <w:szCs w:val="24"/>
        </w:rPr>
        <w:t>Implemented RTL (right to left) for the end user of Arabic region so that they can visit the site in their native language.</w:t>
      </w:r>
    </w:p>
    <w:p w:rsidR="00C165E0" w:rsidRDefault="00A4659D">
      <w:pPr>
        <w:spacing w:before="2"/>
        <w:ind w:left="461"/>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Structured the API which can be consumed easily on the front-end.</w:t>
      </w:r>
    </w:p>
    <w:p w:rsidR="00C165E0" w:rsidRDefault="00A4659D">
      <w:pPr>
        <w:tabs>
          <w:tab w:val="left" w:pos="820"/>
        </w:tabs>
        <w:spacing w:before="28" w:line="257" w:lineRule="auto"/>
        <w:ind w:left="821" w:right="307" w:hanging="360"/>
        <w:rPr>
          <w:rFonts w:ascii="Calibri" w:eastAsia="Calibri" w:hAnsi="Calibri" w:cs="Calibri"/>
          <w:sz w:val="24"/>
          <w:szCs w:val="24"/>
        </w:rPr>
      </w:pPr>
      <w:r>
        <w:rPr>
          <w:rFonts w:ascii="Verdana" w:eastAsia="Verdana" w:hAnsi="Verdana" w:cs="Verdana"/>
          <w:sz w:val="24"/>
          <w:szCs w:val="24"/>
        </w:rPr>
        <w:t>•</w:t>
      </w:r>
      <w:r>
        <w:rPr>
          <w:rFonts w:ascii="Verdana" w:eastAsia="Verdana" w:hAnsi="Verdana" w:cs="Verdana"/>
          <w:sz w:val="24"/>
          <w:szCs w:val="24"/>
        </w:rPr>
        <w:tab/>
      </w:r>
      <w:r>
        <w:rPr>
          <w:rFonts w:ascii="Calibri" w:eastAsia="Calibri" w:hAnsi="Calibri" w:cs="Calibri"/>
          <w:sz w:val="24"/>
          <w:szCs w:val="24"/>
        </w:rPr>
        <w:t>Designed the responsive web application so that it can be accessible by any device by writing modular CSS.</w:t>
      </w:r>
    </w:p>
    <w:p w:rsidR="00C165E0" w:rsidRDefault="00C165E0">
      <w:pPr>
        <w:spacing w:before="10" w:line="160" w:lineRule="exact"/>
        <w:rPr>
          <w:sz w:val="16"/>
          <w:szCs w:val="16"/>
        </w:rPr>
      </w:pPr>
    </w:p>
    <w:p w:rsidR="00C165E0" w:rsidRDefault="00A4659D">
      <w:pPr>
        <w:ind w:left="321"/>
        <w:rPr>
          <w:rFonts w:ascii="Calibri" w:eastAsia="Calibri" w:hAnsi="Calibri" w:cs="Calibri"/>
          <w:sz w:val="24"/>
          <w:szCs w:val="24"/>
        </w:rPr>
      </w:pPr>
      <w:r>
        <w:rPr>
          <w:rFonts w:ascii="Calibri" w:eastAsia="Calibri" w:hAnsi="Calibri" w:cs="Calibri"/>
          <w:b/>
          <w:sz w:val="24"/>
          <w:szCs w:val="24"/>
        </w:rPr>
        <w:t xml:space="preserve">Freelancer Software Developer, </w:t>
      </w:r>
      <w:r>
        <w:rPr>
          <w:rFonts w:ascii="Calibri" w:eastAsia="Calibri" w:hAnsi="Calibri" w:cs="Calibri"/>
          <w:sz w:val="24"/>
          <w:szCs w:val="24"/>
        </w:rPr>
        <w:t>Bangalore, India, Feb 2018 – Oct 2019</w:t>
      </w:r>
    </w:p>
    <w:p w:rsidR="00C165E0" w:rsidRDefault="00C165E0">
      <w:pPr>
        <w:spacing w:before="4" w:line="180" w:lineRule="exact"/>
        <w:rPr>
          <w:sz w:val="18"/>
          <w:szCs w:val="18"/>
        </w:rPr>
      </w:pPr>
    </w:p>
    <w:p w:rsidR="00C165E0" w:rsidRDefault="00A4659D">
      <w:pPr>
        <w:tabs>
          <w:tab w:val="left" w:pos="820"/>
        </w:tabs>
        <w:spacing w:line="261" w:lineRule="auto"/>
        <w:ind w:left="821" w:right="166" w:hanging="360"/>
        <w:rPr>
          <w:rFonts w:ascii="Calibri" w:eastAsia="Calibri" w:hAnsi="Calibri" w:cs="Calibri"/>
          <w:sz w:val="24"/>
          <w:szCs w:val="24"/>
        </w:rPr>
      </w:pPr>
      <w:r>
        <w:rPr>
          <w:rFonts w:ascii="Verdana" w:eastAsia="Verdana" w:hAnsi="Verdana" w:cs="Verdana"/>
          <w:sz w:val="24"/>
          <w:szCs w:val="24"/>
        </w:rPr>
        <w:t>•</w:t>
      </w:r>
      <w:r>
        <w:rPr>
          <w:rFonts w:ascii="Verdana" w:eastAsia="Verdana" w:hAnsi="Verdana" w:cs="Verdana"/>
          <w:sz w:val="24"/>
          <w:szCs w:val="24"/>
        </w:rPr>
        <w:tab/>
      </w:r>
      <w:r>
        <w:rPr>
          <w:rFonts w:ascii="Calibri" w:eastAsia="Calibri" w:hAnsi="Calibri" w:cs="Calibri"/>
          <w:sz w:val="24"/>
          <w:szCs w:val="24"/>
        </w:rPr>
        <w:t>Responsible for making web application for the client with the help of React/JavaScript library.</w:t>
      </w:r>
    </w:p>
    <w:p w:rsidR="00C165E0" w:rsidRDefault="00A4659D">
      <w:pPr>
        <w:spacing w:before="2"/>
        <w:ind w:left="461"/>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Developed the application from scratch according to the user needs.</w:t>
      </w:r>
    </w:p>
    <w:p w:rsidR="00C165E0" w:rsidRDefault="00A4659D">
      <w:pPr>
        <w:spacing w:before="29"/>
        <w:ind w:left="461"/>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Created responsive web application by using CSS library.</w:t>
      </w:r>
    </w:p>
    <w:p w:rsidR="00C165E0" w:rsidRDefault="00A4659D">
      <w:pPr>
        <w:spacing w:before="23"/>
        <w:ind w:left="461"/>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Integrated the web application with the backend.</w:t>
      </w:r>
    </w:p>
    <w:p w:rsidR="00C165E0" w:rsidRDefault="00C165E0">
      <w:pPr>
        <w:spacing w:before="7" w:line="180" w:lineRule="exact"/>
        <w:rPr>
          <w:sz w:val="18"/>
          <w:szCs w:val="18"/>
        </w:rPr>
      </w:pPr>
    </w:p>
    <w:p w:rsidR="00C165E0" w:rsidRDefault="00A4659D">
      <w:pPr>
        <w:ind w:left="321"/>
        <w:rPr>
          <w:rFonts w:ascii="Calibri" w:eastAsia="Calibri" w:hAnsi="Calibri" w:cs="Calibri"/>
          <w:sz w:val="24"/>
          <w:szCs w:val="24"/>
        </w:rPr>
      </w:pPr>
      <w:r>
        <w:rPr>
          <w:rFonts w:ascii="Calibri" w:eastAsia="Calibri" w:hAnsi="Calibri" w:cs="Calibri"/>
          <w:b/>
          <w:sz w:val="24"/>
          <w:szCs w:val="24"/>
        </w:rPr>
        <w:t xml:space="preserve">Software Developer at Bitlasoft Pvt Ltd, </w:t>
      </w:r>
      <w:r>
        <w:rPr>
          <w:rFonts w:ascii="Calibri" w:eastAsia="Calibri" w:hAnsi="Calibri" w:cs="Calibri"/>
          <w:sz w:val="24"/>
          <w:szCs w:val="24"/>
        </w:rPr>
        <w:t>Bangalore, India, May 2017 – Oct 2017</w:t>
      </w:r>
    </w:p>
    <w:p w:rsidR="00C165E0" w:rsidRDefault="00C165E0">
      <w:pPr>
        <w:spacing w:before="4" w:line="180" w:lineRule="exact"/>
        <w:rPr>
          <w:sz w:val="18"/>
          <w:szCs w:val="18"/>
        </w:rPr>
      </w:pPr>
    </w:p>
    <w:p w:rsidR="00C165E0" w:rsidRDefault="00A4659D">
      <w:pPr>
        <w:ind w:left="461"/>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Responsible for making consumable rest API by using ASP.NET.</w:t>
      </w:r>
    </w:p>
    <w:p w:rsidR="00C165E0" w:rsidRDefault="00A4659D">
      <w:pPr>
        <w:spacing w:before="29"/>
        <w:ind w:left="461"/>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Designed the schema with code first approach by using MS SQL Server 2012.</w:t>
      </w:r>
    </w:p>
    <w:p w:rsidR="00C165E0" w:rsidRDefault="00A4659D">
      <w:pPr>
        <w:spacing w:before="28"/>
        <w:ind w:left="461"/>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Created unit test for the application.</w:t>
      </w:r>
    </w:p>
    <w:p w:rsidR="00C165E0" w:rsidRDefault="00C165E0">
      <w:pPr>
        <w:spacing w:line="200" w:lineRule="exact"/>
      </w:pPr>
    </w:p>
    <w:p w:rsidR="00C165E0" w:rsidRDefault="00C165E0">
      <w:pPr>
        <w:spacing w:line="200" w:lineRule="exact"/>
      </w:pPr>
    </w:p>
    <w:p w:rsidR="00C165E0" w:rsidRDefault="00C165E0">
      <w:pPr>
        <w:spacing w:before="3" w:line="260" w:lineRule="exact"/>
        <w:rPr>
          <w:sz w:val="26"/>
          <w:szCs w:val="26"/>
        </w:rPr>
      </w:pPr>
    </w:p>
    <w:p w:rsidR="00C165E0" w:rsidRDefault="00A4659D">
      <w:pPr>
        <w:ind w:left="101"/>
        <w:rPr>
          <w:rFonts w:ascii="Calibri" w:eastAsia="Calibri" w:hAnsi="Calibri" w:cs="Calibri"/>
          <w:sz w:val="28"/>
          <w:szCs w:val="28"/>
        </w:rPr>
      </w:pPr>
      <w:r>
        <w:rPr>
          <w:rFonts w:ascii="Calibri" w:eastAsia="Calibri" w:hAnsi="Calibri" w:cs="Calibri"/>
          <w:b/>
          <w:sz w:val="28"/>
          <w:szCs w:val="28"/>
          <w:u w:val="thick" w:color="000000"/>
        </w:rPr>
        <w:t>Projects</w:t>
      </w:r>
    </w:p>
    <w:p w:rsidR="00C165E0" w:rsidRDefault="00C165E0">
      <w:pPr>
        <w:spacing w:line="180" w:lineRule="exact"/>
        <w:rPr>
          <w:sz w:val="18"/>
          <w:szCs w:val="18"/>
        </w:rPr>
      </w:pPr>
    </w:p>
    <w:p w:rsidR="00C165E0" w:rsidRDefault="00A4659D">
      <w:pPr>
        <w:spacing w:before="7"/>
        <w:ind w:left="321"/>
        <w:rPr>
          <w:rFonts w:ascii="Calibri" w:eastAsia="Calibri" w:hAnsi="Calibri" w:cs="Calibri"/>
          <w:sz w:val="24"/>
          <w:szCs w:val="24"/>
        </w:rPr>
      </w:pPr>
      <w:r>
        <w:rPr>
          <w:rFonts w:ascii="Calibri" w:eastAsia="Calibri" w:hAnsi="Calibri" w:cs="Calibri"/>
          <w:b/>
          <w:sz w:val="24"/>
          <w:szCs w:val="24"/>
        </w:rPr>
        <w:t xml:space="preserve">Random Ticket Generator, </w:t>
      </w:r>
      <w:r>
        <w:rPr>
          <w:rFonts w:ascii="Calibri" w:eastAsia="Calibri" w:hAnsi="Calibri" w:cs="Calibri"/>
          <w:sz w:val="24"/>
          <w:szCs w:val="24"/>
        </w:rPr>
        <w:t>Dec 2019</w:t>
      </w:r>
    </w:p>
    <w:p w:rsidR="00C165E0" w:rsidRDefault="00C165E0">
      <w:pPr>
        <w:spacing w:before="2" w:line="180" w:lineRule="exact"/>
        <w:rPr>
          <w:sz w:val="18"/>
          <w:szCs w:val="18"/>
        </w:rPr>
      </w:pPr>
    </w:p>
    <w:p w:rsidR="00C165E0" w:rsidRDefault="00A4659D">
      <w:pPr>
        <w:ind w:left="321"/>
        <w:rPr>
          <w:rFonts w:ascii="Calibri" w:eastAsia="Calibri" w:hAnsi="Calibri" w:cs="Calibri"/>
          <w:sz w:val="24"/>
          <w:szCs w:val="24"/>
        </w:rPr>
      </w:pPr>
      <w:r>
        <w:rPr>
          <w:rFonts w:ascii="Calibri" w:eastAsia="Calibri" w:hAnsi="Calibri" w:cs="Calibri"/>
          <w:b/>
          <w:sz w:val="24"/>
          <w:szCs w:val="24"/>
        </w:rPr>
        <w:t>React.js</w:t>
      </w:r>
    </w:p>
    <w:p w:rsidR="00C165E0" w:rsidRDefault="00C165E0">
      <w:pPr>
        <w:spacing w:before="2" w:line="180" w:lineRule="exact"/>
        <w:rPr>
          <w:sz w:val="18"/>
          <w:szCs w:val="18"/>
        </w:rPr>
      </w:pPr>
    </w:p>
    <w:p w:rsidR="00C165E0" w:rsidRDefault="00A4659D">
      <w:pPr>
        <w:spacing w:line="258" w:lineRule="auto"/>
        <w:ind w:left="101" w:right="56" w:firstLine="330"/>
        <w:rPr>
          <w:rFonts w:ascii="Calibri" w:eastAsia="Calibri" w:hAnsi="Calibri" w:cs="Calibri"/>
          <w:sz w:val="24"/>
          <w:szCs w:val="24"/>
        </w:rPr>
      </w:pPr>
      <w:r>
        <w:rPr>
          <w:rFonts w:ascii="Calibri" w:eastAsia="Calibri" w:hAnsi="Calibri" w:cs="Calibri"/>
          <w:sz w:val="24"/>
          <w:szCs w:val="24"/>
        </w:rPr>
        <w:t>Designed and developed the random ticket generator. A user can generate up to 5 tickets in one go of having only of six digits.</w:t>
      </w:r>
    </w:p>
    <w:p w:rsidR="001E3F59" w:rsidRDefault="001E3F59">
      <w:pPr>
        <w:spacing w:line="258" w:lineRule="auto"/>
        <w:ind w:left="101" w:right="56" w:firstLine="330"/>
        <w:rPr>
          <w:rFonts w:ascii="Calibri" w:eastAsia="Calibri" w:hAnsi="Calibri" w:cs="Calibri"/>
          <w:sz w:val="24"/>
          <w:szCs w:val="24"/>
        </w:rPr>
      </w:pPr>
    </w:p>
    <w:p w:rsidR="001E3F59" w:rsidRDefault="001E3F59">
      <w:pPr>
        <w:spacing w:line="258" w:lineRule="auto"/>
        <w:ind w:left="101" w:right="56" w:firstLine="330"/>
        <w:rPr>
          <w:rFonts w:ascii="Calibri" w:eastAsia="Calibri" w:hAnsi="Calibri" w:cs="Calibri"/>
          <w:sz w:val="24"/>
          <w:szCs w:val="24"/>
        </w:rPr>
      </w:pPr>
    </w:p>
    <w:p w:rsidR="001E3F59" w:rsidRDefault="00EC4C8E" w:rsidP="001E3F59">
      <w:pPr>
        <w:spacing w:line="258" w:lineRule="auto"/>
        <w:ind w:right="56"/>
        <w:rPr>
          <w:rFonts w:ascii="Calibri" w:eastAsia="Calibri" w:hAnsi="Calibri" w:cs="Calibri"/>
          <w:sz w:val="24"/>
          <w:szCs w:val="24"/>
        </w:rPr>
        <w:sectPr w:rsidR="001E3F59">
          <w:pgSz w:w="12240" w:h="15840"/>
          <w:pgMar w:top="1400" w:right="1420" w:bottom="280" w:left="1340" w:header="720" w:footer="720" w:gutter="0"/>
          <w:cols w:space="720"/>
        </w:sectPr>
      </w:pPr>
      <w:r>
        <w:rPr>
          <w:rFonts w:ascii="Calibri" w:eastAsia="Calibri" w:hAnsi="Calibri" w:cs="Calibri"/>
          <w:sz w:val="24"/>
          <w:szCs w:val="24"/>
        </w:rPr>
        <w:t xml:space="preserve">Mobile no. : </w:t>
      </w:r>
      <w:r w:rsidR="001E3F59">
        <w:rPr>
          <w:rFonts w:ascii="Calibri" w:eastAsia="Calibri" w:hAnsi="Calibri" w:cs="Calibri"/>
          <w:sz w:val="24"/>
          <w:szCs w:val="24"/>
        </w:rPr>
        <w:t>+91</w:t>
      </w:r>
      <w:r w:rsidR="00352F5B">
        <w:rPr>
          <w:rFonts w:ascii="Calibri" w:eastAsia="Calibri" w:hAnsi="Calibri" w:cs="Calibri"/>
          <w:sz w:val="24"/>
          <w:szCs w:val="24"/>
        </w:rPr>
        <w:t xml:space="preserve"> </w:t>
      </w:r>
      <w:r w:rsidR="001E3F59">
        <w:rPr>
          <w:rFonts w:ascii="Calibri" w:eastAsia="Calibri" w:hAnsi="Calibri" w:cs="Calibri"/>
          <w:sz w:val="24"/>
          <w:szCs w:val="24"/>
        </w:rPr>
        <w:t>9087654328</w:t>
      </w:r>
    </w:p>
    <w:p w:rsidR="00C165E0" w:rsidRDefault="00C165E0">
      <w:pPr>
        <w:spacing w:line="200" w:lineRule="exact"/>
      </w:pPr>
    </w:p>
    <w:p w:rsidR="00C165E0" w:rsidRDefault="00C165E0">
      <w:pPr>
        <w:spacing w:before="6" w:line="240" w:lineRule="exact"/>
        <w:rPr>
          <w:sz w:val="24"/>
          <w:szCs w:val="24"/>
        </w:rPr>
      </w:pPr>
    </w:p>
    <w:p w:rsidR="00C165E0" w:rsidRDefault="00A4659D">
      <w:pPr>
        <w:spacing w:before="7"/>
        <w:ind w:left="321"/>
        <w:rPr>
          <w:rFonts w:ascii="Calibri" w:eastAsia="Calibri" w:hAnsi="Calibri" w:cs="Calibri"/>
          <w:sz w:val="24"/>
          <w:szCs w:val="24"/>
        </w:rPr>
      </w:pPr>
      <w:r>
        <w:rPr>
          <w:rFonts w:ascii="Calibri" w:eastAsia="Calibri" w:hAnsi="Calibri" w:cs="Calibri"/>
          <w:b/>
          <w:sz w:val="24"/>
          <w:szCs w:val="24"/>
        </w:rPr>
        <w:t xml:space="preserve">Data Analyser, </w:t>
      </w:r>
      <w:r>
        <w:rPr>
          <w:rFonts w:ascii="Calibri" w:eastAsia="Calibri" w:hAnsi="Calibri" w:cs="Calibri"/>
          <w:sz w:val="24"/>
          <w:szCs w:val="24"/>
        </w:rPr>
        <w:t>Oct 2019</w:t>
      </w:r>
    </w:p>
    <w:p w:rsidR="00C165E0" w:rsidRDefault="00C165E0">
      <w:pPr>
        <w:spacing w:before="7" w:line="180" w:lineRule="exact"/>
        <w:rPr>
          <w:sz w:val="19"/>
          <w:szCs w:val="19"/>
        </w:rPr>
      </w:pPr>
    </w:p>
    <w:p w:rsidR="00C165E0" w:rsidRDefault="00A4659D">
      <w:pPr>
        <w:ind w:left="486"/>
        <w:rPr>
          <w:rFonts w:ascii="Calibri" w:eastAsia="Calibri" w:hAnsi="Calibri" w:cs="Calibri"/>
          <w:sz w:val="24"/>
          <w:szCs w:val="24"/>
        </w:rPr>
      </w:pPr>
      <w:r>
        <w:rPr>
          <w:rFonts w:ascii="Calibri" w:eastAsia="Calibri" w:hAnsi="Calibri" w:cs="Calibri"/>
          <w:b/>
          <w:sz w:val="24"/>
          <w:szCs w:val="24"/>
        </w:rPr>
        <w:t>React.js, Mapbox GL, Chart.js, Papa parse</w:t>
      </w:r>
    </w:p>
    <w:p w:rsidR="00C165E0" w:rsidRDefault="00C165E0">
      <w:pPr>
        <w:spacing w:before="7" w:line="180" w:lineRule="exact"/>
        <w:rPr>
          <w:sz w:val="19"/>
          <w:szCs w:val="19"/>
        </w:rPr>
      </w:pPr>
    </w:p>
    <w:p w:rsidR="00C165E0" w:rsidRDefault="00A4659D">
      <w:pPr>
        <w:ind w:left="101" w:right="71" w:firstLine="330"/>
        <w:rPr>
          <w:rFonts w:ascii="Calibri" w:eastAsia="Calibri" w:hAnsi="Calibri" w:cs="Calibri"/>
          <w:sz w:val="24"/>
          <w:szCs w:val="24"/>
        </w:rPr>
      </w:pPr>
      <w:r>
        <w:rPr>
          <w:rFonts w:ascii="Calibri" w:eastAsia="Calibri" w:hAnsi="Calibri" w:cs="Calibri"/>
          <w:sz w:val="24"/>
          <w:szCs w:val="24"/>
        </w:rPr>
        <w:t xml:space="preserve">Application for analyse business data. </w:t>
      </w:r>
      <w:r>
        <w:rPr>
          <w:rFonts w:ascii="Calibri" w:eastAsia="Calibri" w:hAnsi="Calibri" w:cs="Calibri"/>
          <w:color w:val="333333"/>
          <w:sz w:val="24"/>
          <w:szCs w:val="24"/>
        </w:rPr>
        <w:t>It is a data analysis application. The user can upload the .csv/excel file and from there the app will extract the information of the coordinates on the map where the business has happened. And show the relative chart.</w:t>
      </w:r>
    </w:p>
    <w:p w:rsidR="00C165E0" w:rsidRDefault="00C165E0">
      <w:pPr>
        <w:spacing w:before="1" w:line="200" w:lineRule="exact"/>
      </w:pPr>
    </w:p>
    <w:p w:rsidR="00C165E0" w:rsidRDefault="00A4659D">
      <w:pPr>
        <w:ind w:left="321"/>
        <w:rPr>
          <w:rFonts w:ascii="Calibri" w:eastAsia="Calibri" w:hAnsi="Calibri" w:cs="Calibri"/>
          <w:sz w:val="24"/>
          <w:szCs w:val="24"/>
        </w:rPr>
      </w:pPr>
      <w:r>
        <w:rPr>
          <w:rFonts w:ascii="Calibri" w:eastAsia="Calibri" w:hAnsi="Calibri" w:cs="Calibri"/>
          <w:b/>
          <w:sz w:val="24"/>
          <w:szCs w:val="24"/>
        </w:rPr>
        <w:t xml:space="preserve">Language Learning App, </w:t>
      </w:r>
      <w:r>
        <w:rPr>
          <w:rFonts w:ascii="Calibri" w:eastAsia="Calibri" w:hAnsi="Calibri" w:cs="Calibri"/>
          <w:sz w:val="24"/>
          <w:szCs w:val="24"/>
        </w:rPr>
        <w:t>Aug 2019</w:t>
      </w:r>
    </w:p>
    <w:p w:rsidR="00C165E0" w:rsidRDefault="00C165E0">
      <w:pPr>
        <w:spacing w:before="7" w:line="180" w:lineRule="exact"/>
        <w:rPr>
          <w:sz w:val="19"/>
          <w:szCs w:val="19"/>
        </w:rPr>
      </w:pPr>
    </w:p>
    <w:p w:rsidR="00C165E0" w:rsidRDefault="00A4659D">
      <w:pPr>
        <w:ind w:left="321"/>
        <w:rPr>
          <w:rFonts w:ascii="Calibri" w:eastAsia="Calibri" w:hAnsi="Calibri" w:cs="Calibri"/>
          <w:sz w:val="24"/>
          <w:szCs w:val="24"/>
        </w:rPr>
      </w:pPr>
      <w:r>
        <w:rPr>
          <w:rFonts w:ascii="Calibri" w:eastAsia="Calibri" w:hAnsi="Calibri" w:cs="Calibri"/>
          <w:b/>
          <w:sz w:val="24"/>
          <w:szCs w:val="24"/>
        </w:rPr>
        <w:t>React.js</w:t>
      </w:r>
    </w:p>
    <w:p w:rsidR="00C165E0" w:rsidRDefault="00C165E0">
      <w:pPr>
        <w:spacing w:before="7" w:line="180" w:lineRule="exact"/>
        <w:rPr>
          <w:sz w:val="19"/>
          <w:szCs w:val="19"/>
        </w:rPr>
      </w:pPr>
    </w:p>
    <w:p w:rsidR="00C165E0" w:rsidRDefault="00A4659D">
      <w:pPr>
        <w:ind w:left="101" w:right="283" w:firstLine="330"/>
        <w:rPr>
          <w:rFonts w:ascii="Calibri" w:eastAsia="Calibri" w:hAnsi="Calibri" w:cs="Calibri"/>
          <w:sz w:val="24"/>
          <w:szCs w:val="24"/>
        </w:rPr>
      </w:pPr>
      <w:r>
        <w:rPr>
          <w:rFonts w:ascii="Calibri" w:eastAsia="Calibri" w:hAnsi="Calibri" w:cs="Calibri"/>
          <w:sz w:val="24"/>
          <w:szCs w:val="24"/>
        </w:rPr>
        <w:t>Language Learning is an application in which you have to match the correct sentence by picking up the given words. Prepared the site using React.js. Worked with the inner functionality and the correctness of the user picked choice and the state of the application.</w:t>
      </w:r>
    </w:p>
    <w:p w:rsidR="00C165E0" w:rsidRDefault="00C165E0">
      <w:pPr>
        <w:spacing w:line="200" w:lineRule="exact"/>
      </w:pPr>
    </w:p>
    <w:p w:rsidR="00C165E0" w:rsidRDefault="00C165E0">
      <w:pPr>
        <w:spacing w:line="200" w:lineRule="exact"/>
      </w:pPr>
    </w:p>
    <w:p w:rsidR="00C165E0" w:rsidRDefault="00C165E0">
      <w:pPr>
        <w:spacing w:before="6" w:line="280" w:lineRule="exact"/>
        <w:rPr>
          <w:sz w:val="28"/>
          <w:szCs w:val="28"/>
        </w:rPr>
      </w:pPr>
    </w:p>
    <w:p w:rsidR="00C165E0" w:rsidRDefault="00A4659D">
      <w:pPr>
        <w:ind w:left="101"/>
        <w:rPr>
          <w:rFonts w:ascii="Calibri" w:eastAsia="Calibri" w:hAnsi="Calibri" w:cs="Calibri"/>
          <w:sz w:val="28"/>
          <w:szCs w:val="28"/>
        </w:rPr>
      </w:pPr>
      <w:r>
        <w:rPr>
          <w:rFonts w:ascii="Calibri" w:eastAsia="Calibri" w:hAnsi="Calibri" w:cs="Calibri"/>
          <w:b/>
          <w:sz w:val="28"/>
          <w:szCs w:val="28"/>
          <w:u w:val="thick" w:color="000000"/>
        </w:rPr>
        <w:t>Technical Skills</w:t>
      </w:r>
    </w:p>
    <w:p w:rsidR="00C165E0" w:rsidRDefault="00C165E0">
      <w:pPr>
        <w:spacing w:before="5" w:line="180" w:lineRule="exact"/>
        <w:rPr>
          <w:sz w:val="19"/>
          <w:szCs w:val="19"/>
        </w:rPr>
      </w:pPr>
    </w:p>
    <w:p w:rsidR="00C165E0" w:rsidRDefault="00A4659D">
      <w:pPr>
        <w:spacing w:before="7" w:line="405" w:lineRule="auto"/>
        <w:ind w:left="321" w:right="2819"/>
        <w:rPr>
          <w:rFonts w:ascii="Calibri" w:eastAsia="Calibri" w:hAnsi="Calibri" w:cs="Calibri"/>
          <w:sz w:val="24"/>
          <w:szCs w:val="24"/>
        </w:rPr>
      </w:pPr>
      <w:r>
        <w:rPr>
          <w:rFonts w:ascii="Calibri" w:eastAsia="Calibri" w:hAnsi="Calibri" w:cs="Calibri"/>
          <w:sz w:val="24"/>
          <w:szCs w:val="24"/>
        </w:rPr>
        <w:t>Experience in Product Management and Software Engineering. Tools:</w:t>
      </w:r>
    </w:p>
    <w:p w:rsidR="00C165E0" w:rsidRDefault="00A4659D">
      <w:pPr>
        <w:spacing w:before="38"/>
        <w:ind w:left="461"/>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 xml:space="preserve">Web Development: </w:t>
      </w:r>
      <w:r>
        <w:rPr>
          <w:rFonts w:ascii="Calibri" w:eastAsia="Calibri" w:hAnsi="Calibri" w:cs="Calibri"/>
          <w:b/>
          <w:sz w:val="24"/>
          <w:szCs w:val="24"/>
        </w:rPr>
        <w:t>JavaScript with React and Redux</w:t>
      </w:r>
    </w:p>
    <w:p w:rsidR="00C165E0" w:rsidRDefault="00A4659D">
      <w:pPr>
        <w:spacing w:before="3"/>
        <w:ind w:left="461"/>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 xml:space="preserve">Programming Technologies: </w:t>
      </w:r>
      <w:r>
        <w:rPr>
          <w:rFonts w:ascii="Calibri" w:eastAsia="Calibri" w:hAnsi="Calibri" w:cs="Calibri"/>
          <w:b/>
          <w:sz w:val="24"/>
          <w:szCs w:val="24"/>
        </w:rPr>
        <w:t>JavaScript, Node.js, MongoDB, ASP.NET, C#</w:t>
      </w:r>
    </w:p>
    <w:p w:rsidR="00C165E0" w:rsidRDefault="00A4659D">
      <w:pPr>
        <w:spacing w:before="4"/>
        <w:ind w:left="461"/>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 xml:space="preserve">Version Control: </w:t>
      </w:r>
      <w:r>
        <w:rPr>
          <w:rFonts w:ascii="Calibri" w:eastAsia="Calibri" w:hAnsi="Calibri" w:cs="Calibri"/>
          <w:b/>
          <w:sz w:val="24"/>
          <w:szCs w:val="24"/>
        </w:rPr>
        <w:t>Git, GitHub, GitLab</w:t>
      </w:r>
    </w:p>
    <w:p w:rsidR="00C165E0" w:rsidRDefault="00C165E0">
      <w:pPr>
        <w:spacing w:before="8" w:line="120" w:lineRule="exact"/>
        <w:rPr>
          <w:sz w:val="13"/>
          <w:szCs w:val="13"/>
        </w:rPr>
      </w:pPr>
    </w:p>
    <w:p w:rsidR="00C165E0" w:rsidRDefault="00C165E0">
      <w:pPr>
        <w:spacing w:line="200" w:lineRule="exact"/>
      </w:pPr>
    </w:p>
    <w:p w:rsidR="00C165E0" w:rsidRDefault="00C165E0">
      <w:pPr>
        <w:spacing w:line="200" w:lineRule="exact"/>
      </w:pPr>
    </w:p>
    <w:p w:rsidR="00C165E0" w:rsidRDefault="00C165E0">
      <w:pPr>
        <w:spacing w:line="200" w:lineRule="exact"/>
      </w:pPr>
    </w:p>
    <w:p w:rsidR="00C165E0" w:rsidRDefault="00A4659D">
      <w:pPr>
        <w:ind w:left="101"/>
        <w:rPr>
          <w:rFonts w:ascii="Calibri" w:eastAsia="Calibri" w:hAnsi="Calibri" w:cs="Calibri"/>
          <w:sz w:val="28"/>
          <w:szCs w:val="28"/>
        </w:rPr>
      </w:pPr>
      <w:r>
        <w:rPr>
          <w:rFonts w:ascii="Calibri" w:eastAsia="Calibri" w:hAnsi="Calibri" w:cs="Calibri"/>
          <w:b/>
          <w:sz w:val="28"/>
          <w:szCs w:val="28"/>
          <w:u w:val="thick" w:color="000000"/>
        </w:rPr>
        <w:t>Education</w:t>
      </w:r>
    </w:p>
    <w:p w:rsidR="00C165E0" w:rsidRDefault="00C165E0">
      <w:pPr>
        <w:spacing w:line="200" w:lineRule="exact"/>
      </w:pPr>
    </w:p>
    <w:p w:rsidR="00C165E0" w:rsidRDefault="00A4659D">
      <w:pPr>
        <w:spacing w:before="7"/>
        <w:ind w:left="321"/>
        <w:rPr>
          <w:rFonts w:ascii="Calibri" w:eastAsia="Calibri" w:hAnsi="Calibri" w:cs="Calibri"/>
          <w:sz w:val="24"/>
          <w:szCs w:val="24"/>
        </w:rPr>
      </w:pPr>
      <w:r>
        <w:rPr>
          <w:rFonts w:ascii="Calibri" w:eastAsia="Calibri" w:hAnsi="Calibri" w:cs="Calibri"/>
          <w:b/>
          <w:sz w:val="24"/>
          <w:szCs w:val="24"/>
        </w:rPr>
        <w:t xml:space="preserve">Maulana Abul Kalam Azad University of Technology (WBUT), </w:t>
      </w:r>
      <w:r>
        <w:rPr>
          <w:rFonts w:ascii="Calibri" w:eastAsia="Calibri" w:hAnsi="Calibri" w:cs="Calibri"/>
          <w:sz w:val="24"/>
          <w:szCs w:val="24"/>
        </w:rPr>
        <w:t>West Bengal, India</w:t>
      </w:r>
    </w:p>
    <w:p w:rsidR="00C165E0" w:rsidRDefault="00C165E0">
      <w:pPr>
        <w:spacing w:before="7" w:line="180" w:lineRule="exact"/>
        <w:rPr>
          <w:sz w:val="19"/>
          <w:szCs w:val="19"/>
        </w:rPr>
      </w:pPr>
    </w:p>
    <w:p w:rsidR="00C165E0" w:rsidRDefault="00A4659D">
      <w:pPr>
        <w:ind w:left="321"/>
        <w:rPr>
          <w:rFonts w:ascii="Calibri" w:eastAsia="Calibri" w:hAnsi="Calibri" w:cs="Calibri"/>
          <w:sz w:val="24"/>
          <w:szCs w:val="24"/>
        </w:rPr>
      </w:pPr>
      <w:r>
        <w:rPr>
          <w:rFonts w:ascii="Calibri" w:eastAsia="Calibri" w:hAnsi="Calibri" w:cs="Calibri"/>
          <w:b/>
          <w:sz w:val="24"/>
          <w:szCs w:val="24"/>
        </w:rPr>
        <w:t xml:space="preserve">B.Tech Candidate/Computer Science, </w:t>
      </w:r>
      <w:r>
        <w:rPr>
          <w:rFonts w:ascii="Calibri" w:eastAsia="Calibri" w:hAnsi="Calibri" w:cs="Calibri"/>
          <w:sz w:val="24"/>
          <w:szCs w:val="24"/>
        </w:rPr>
        <w:t>June 2016</w:t>
      </w:r>
    </w:p>
    <w:sectPr w:rsidR="00C165E0" w:rsidSect="00C70EF0">
      <w:pgSz w:w="12240" w:h="15840"/>
      <w:pgMar w:top="1480" w:right="160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C1FD6"/>
    <w:multiLevelType w:val="multilevel"/>
    <w:tmpl w:val="0DC2145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165E0"/>
    <w:rsid w:val="00057FE2"/>
    <w:rsid w:val="001E3F59"/>
    <w:rsid w:val="00352F5B"/>
    <w:rsid w:val="00A4659D"/>
    <w:rsid w:val="00C10282"/>
    <w:rsid w:val="00C165E0"/>
    <w:rsid w:val="00C70EF0"/>
    <w:rsid w:val="00EC4C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11</cp:revision>
  <dcterms:created xsi:type="dcterms:W3CDTF">2020-08-08T10:54:00Z</dcterms:created>
  <dcterms:modified xsi:type="dcterms:W3CDTF">2020-09-04T13:39:00Z</dcterms:modified>
</cp:coreProperties>
</file>